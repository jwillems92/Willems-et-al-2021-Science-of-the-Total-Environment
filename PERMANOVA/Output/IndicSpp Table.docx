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5"/>
        <w:gridCol w:w="2420"/>
        <w:gridCol w:w="2970"/>
        <w:gridCol w:w="1080"/>
        <w:gridCol w:w="985"/>
      </w:tblGrid>
      <w:tr w:rsidR="00203514" w14:paraId="19C9BAD0" w14:textId="77777777" w:rsidTr="00203514">
        <w:tc>
          <w:tcPr>
            <w:tcW w:w="1895" w:type="dxa"/>
            <w:tcBorders>
              <w:top w:val="double" w:sz="4" w:space="0" w:color="auto"/>
              <w:bottom w:val="double" w:sz="4" w:space="0" w:color="auto"/>
            </w:tcBorders>
          </w:tcPr>
          <w:p w14:paraId="2E6BE629" w14:textId="5AF1625D" w:rsidR="00203514" w:rsidRDefault="00203514" w:rsidP="00203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Analysis</w:t>
            </w:r>
          </w:p>
        </w:tc>
        <w:tc>
          <w:tcPr>
            <w:tcW w:w="2420" w:type="dxa"/>
            <w:tcBorders>
              <w:top w:val="double" w:sz="4" w:space="0" w:color="auto"/>
              <w:bottom w:val="double" w:sz="4" w:space="0" w:color="auto"/>
            </w:tcBorders>
          </w:tcPr>
          <w:p w14:paraId="7C6973B4" w14:textId="0D17E00A" w:rsidR="00203514" w:rsidRDefault="00203514" w:rsidP="00203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Treatment</w:t>
            </w: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</w:tcPr>
          <w:p w14:paraId="7488C529" w14:textId="5F342456" w:rsidR="00203514" w:rsidRDefault="00203514" w:rsidP="00203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Species/Functional Group</w:t>
            </w:r>
          </w:p>
        </w:tc>
        <w:tc>
          <w:tcPr>
            <w:tcW w:w="1080" w:type="dxa"/>
            <w:tcBorders>
              <w:top w:val="double" w:sz="4" w:space="0" w:color="auto"/>
              <w:bottom w:val="double" w:sz="4" w:space="0" w:color="auto"/>
            </w:tcBorders>
          </w:tcPr>
          <w:p w14:paraId="3E00B101" w14:textId="628B46D0" w:rsidR="00203514" w:rsidRDefault="00203514" w:rsidP="00203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  <w:tc>
          <w:tcPr>
            <w:tcW w:w="985" w:type="dxa"/>
            <w:tcBorders>
              <w:top w:val="double" w:sz="4" w:space="0" w:color="auto"/>
              <w:bottom w:val="double" w:sz="4" w:space="0" w:color="auto"/>
            </w:tcBorders>
          </w:tcPr>
          <w:p w14:paraId="3B9337A0" w14:textId="14288696" w:rsidR="00203514" w:rsidRDefault="00203514" w:rsidP="00203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203514" w14:paraId="0CDF4B9F" w14:textId="77777777" w:rsidTr="00203514">
        <w:tc>
          <w:tcPr>
            <w:tcW w:w="1895" w:type="dxa"/>
            <w:tcBorders>
              <w:top w:val="double" w:sz="4" w:space="0" w:color="auto"/>
            </w:tcBorders>
          </w:tcPr>
          <w:p w14:paraId="4A54ED15" w14:textId="510CB72F" w:rsidR="00203514" w:rsidRDefault="00203514" w:rsidP="002035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Taxa</w:t>
            </w:r>
          </w:p>
        </w:tc>
        <w:tc>
          <w:tcPr>
            <w:tcW w:w="2420" w:type="dxa"/>
            <w:tcBorders>
              <w:top w:val="double" w:sz="4" w:space="0" w:color="auto"/>
            </w:tcBorders>
          </w:tcPr>
          <w:p w14:paraId="37181911" w14:textId="023E414E" w:rsidR="00203514" w:rsidRDefault="00203514" w:rsidP="002035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Light</w:t>
            </w:r>
          </w:p>
        </w:tc>
        <w:tc>
          <w:tcPr>
            <w:tcW w:w="2970" w:type="dxa"/>
            <w:tcBorders>
              <w:top w:val="double" w:sz="4" w:space="0" w:color="auto"/>
            </w:tcBorders>
          </w:tcPr>
          <w:p w14:paraId="3286843B" w14:textId="295BECBC" w:rsidR="00203514" w:rsidRDefault="00203514" w:rsidP="002035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Western scrub jay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6D8BAA37" w14:textId="46959FE5" w:rsidR="00203514" w:rsidRDefault="00203514" w:rsidP="00203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0.328</w:t>
            </w:r>
          </w:p>
        </w:tc>
        <w:tc>
          <w:tcPr>
            <w:tcW w:w="985" w:type="dxa"/>
            <w:tcBorders>
              <w:top w:val="double" w:sz="4" w:space="0" w:color="auto"/>
            </w:tcBorders>
          </w:tcPr>
          <w:p w14:paraId="220DF791" w14:textId="7523FC7D" w:rsidR="00203514" w:rsidRDefault="00203514" w:rsidP="00203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0.011</w:t>
            </w:r>
          </w:p>
        </w:tc>
      </w:tr>
      <w:tr w:rsidR="00203514" w14:paraId="08116C0E" w14:textId="77777777" w:rsidTr="00203514">
        <w:tc>
          <w:tcPr>
            <w:tcW w:w="1895" w:type="dxa"/>
          </w:tcPr>
          <w:p w14:paraId="6CB5BC4B" w14:textId="3CFD0D1A" w:rsidR="00203514" w:rsidRDefault="00203514" w:rsidP="002035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0" w:type="dxa"/>
          </w:tcPr>
          <w:p w14:paraId="1305894D" w14:textId="2E1EB550" w:rsidR="00203514" w:rsidRDefault="00203514" w:rsidP="002035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Noise</w:t>
            </w:r>
          </w:p>
        </w:tc>
        <w:tc>
          <w:tcPr>
            <w:tcW w:w="2970" w:type="dxa"/>
          </w:tcPr>
          <w:p w14:paraId="567112C8" w14:textId="262B025C" w:rsidR="00203514" w:rsidRDefault="00203514" w:rsidP="002035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Grey fox</w:t>
            </w:r>
          </w:p>
        </w:tc>
        <w:tc>
          <w:tcPr>
            <w:tcW w:w="1080" w:type="dxa"/>
          </w:tcPr>
          <w:p w14:paraId="4AEA6B41" w14:textId="4B70A1B7" w:rsidR="00203514" w:rsidRDefault="00203514" w:rsidP="00203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0.273</w:t>
            </w:r>
          </w:p>
        </w:tc>
        <w:tc>
          <w:tcPr>
            <w:tcW w:w="985" w:type="dxa"/>
          </w:tcPr>
          <w:p w14:paraId="1E218C55" w14:textId="59BDC7A6" w:rsidR="00203514" w:rsidRDefault="00203514" w:rsidP="00203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0.043</w:t>
            </w:r>
          </w:p>
        </w:tc>
      </w:tr>
      <w:tr w:rsidR="00203514" w14:paraId="121DEE79" w14:textId="77777777" w:rsidTr="00203514">
        <w:tc>
          <w:tcPr>
            <w:tcW w:w="1895" w:type="dxa"/>
            <w:tcBorders>
              <w:bottom w:val="single" w:sz="4" w:space="0" w:color="auto"/>
            </w:tcBorders>
          </w:tcPr>
          <w:p w14:paraId="1F6AFA07" w14:textId="77777777" w:rsidR="00203514" w:rsidRDefault="00203514" w:rsidP="002035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tcBorders>
              <w:bottom w:val="single" w:sz="4" w:space="0" w:color="auto"/>
            </w:tcBorders>
          </w:tcPr>
          <w:p w14:paraId="6606A712" w14:textId="3116DE78" w:rsidR="00203514" w:rsidRDefault="00203514" w:rsidP="002035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Combined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8445726" w14:textId="4AC5490F" w:rsidR="00203514" w:rsidRDefault="00203514" w:rsidP="002035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Wild turkey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0D01F13" w14:textId="784C2853" w:rsidR="00203514" w:rsidRDefault="00203514" w:rsidP="00203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0.378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14:paraId="2B4506AD" w14:textId="63CA409E" w:rsidR="00203514" w:rsidRDefault="00203514" w:rsidP="00203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</w:tr>
      <w:tr w:rsidR="00203514" w14:paraId="1245CA04" w14:textId="77777777" w:rsidTr="00203514">
        <w:tc>
          <w:tcPr>
            <w:tcW w:w="1895" w:type="dxa"/>
            <w:tcBorders>
              <w:top w:val="single" w:sz="4" w:space="0" w:color="auto"/>
              <w:bottom w:val="double" w:sz="4" w:space="0" w:color="auto"/>
            </w:tcBorders>
          </w:tcPr>
          <w:p w14:paraId="7BBB50B9" w14:textId="2F757CEE" w:rsidR="00203514" w:rsidRDefault="00203514" w:rsidP="002035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Group</w:t>
            </w:r>
          </w:p>
        </w:tc>
        <w:tc>
          <w:tcPr>
            <w:tcW w:w="2420" w:type="dxa"/>
            <w:tcBorders>
              <w:top w:val="single" w:sz="4" w:space="0" w:color="auto"/>
              <w:bottom w:val="double" w:sz="4" w:space="0" w:color="auto"/>
            </w:tcBorders>
          </w:tcPr>
          <w:p w14:paraId="5C14BE52" w14:textId="1336B1B5" w:rsidR="00203514" w:rsidRDefault="00203514" w:rsidP="002035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Control/Light/Combined</w:t>
            </w:r>
          </w:p>
        </w:tc>
        <w:tc>
          <w:tcPr>
            <w:tcW w:w="2970" w:type="dxa"/>
            <w:tcBorders>
              <w:top w:val="single" w:sz="4" w:space="0" w:color="auto"/>
              <w:bottom w:val="double" w:sz="4" w:space="0" w:color="auto"/>
            </w:tcBorders>
          </w:tcPr>
          <w:p w14:paraId="22D62609" w14:textId="23955574" w:rsidR="00203514" w:rsidRDefault="00203514" w:rsidP="002035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Mesocarnivores</w:t>
            </w:r>
          </w:p>
        </w:tc>
        <w:tc>
          <w:tcPr>
            <w:tcW w:w="1080" w:type="dxa"/>
            <w:tcBorders>
              <w:top w:val="single" w:sz="4" w:space="0" w:color="auto"/>
              <w:bottom w:val="double" w:sz="4" w:space="0" w:color="auto"/>
            </w:tcBorders>
          </w:tcPr>
          <w:p w14:paraId="0C7DDD5F" w14:textId="3CBB7376" w:rsidR="00203514" w:rsidRDefault="00203514" w:rsidP="00203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</w:t>
            </w:r>
          </w:p>
        </w:tc>
        <w:tc>
          <w:tcPr>
            <w:tcW w:w="985" w:type="dxa"/>
            <w:tcBorders>
              <w:top w:val="single" w:sz="4" w:space="0" w:color="auto"/>
              <w:bottom w:val="double" w:sz="4" w:space="0" w:color="auto"/>
            </w:tcBorders>
          </w:tcPr>
          <w:p w14:paraId="53A23E88" w14:textId="09FB8EA7" w:rsidR="00203514" w:rsidRDefault="00203514" w:rsidP="00203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0.047</w:t>
            </w:r>
          </w:p>
        </w:tc>
      </w:tr>
    </w:tbl>
    <w:p w14:paraId="25A3BFF8" w14:textId="77777777" w:rsidR="00A9204E" w:rsidRPr="00203514" w:rsidRDefault="00A9204E">
      <w:pPr>
        <w:rPr>
          <w:rFonts w:ascii="Arial" w:hAnsi="Arial" w:cs="Arial"/>
          <w:sz w:val="20"/>
          <w:szCs w:val="20"/>
        </w:rPr>
      </w:pPr>
    </w:p>
    <w:sectPr w:rsidR="00A9204E" w:rsidRPr="0020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0NzY0sbA0M7Y0MLdQ0lEKTi0uzszPAykwrAUAaabjpiwAAAA="/>
  </w:docVars>
  <w:rsids>
    <w:rsidRoot w:val="00203514"/>
    <w:rsid w:val="00203514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8D45"/>
  <w15:chartTrackingRefBased/>
  <w15:docId w15:val="{90053A93-0103-4732-9814-7E538EBA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203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wi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Willems</dc:creator>
  <cp:keywords/>
  <dc:description/>
  <cp:lastModifiedBy>Josh Willems</cp:lastModifiedBy>
  <cp:revision>1</cp:revision>
  <dcterms:created xsi:type="dcterms:W3CDTF">2021-03-25T19:12:00Z</dcterms:created>
  <dcterms:modified xsi:type="dcterms:W3CDTF">2021-03-25T19:21:00Z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